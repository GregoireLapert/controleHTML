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B96" w:rsidRPr="00303CEC" w:rsidRDefault="00F51B96" w:rsidP="00303CEC">
      <w:pPr>
        <w:tabs>
          <w:tab w:val="left" w:pos="340"/>
        </w:tabs>
        <w:spacing w:line="0" w:lineRule="atLeast"/>
        <w:jc w:val="center"/>
        <w:rPr>
          <w:rFonts w:ascii="Times New Roman" w:eastAsia="Times New Roman" w:hAnsi="Times New Roman"/>
          <w:b/>
          <w:sz w:val="24"/>
          <w:szCs w:val="24"/>
        </w:rPr>
      </w:pPr>
      <w:r w:rsidRPr="00303CEC">
        <w:rPr>
          <w:rFonts w:ascii="Times New Roman" w:eastAsia="Times New Roman" w:hAnsi="Times New Roman"/>
          <w:b/>
          <w:sz w:val="24"/>
          <w:szCs w:val="24"/>
        </w:rPr>
        <w:t xml:space="preserve">Dynamic Web Programming </w:t>
      </w:r>
      <w:r w:rsidR="00416DA0" w:rsidRPr="00303CEC">
        <w:rPr>
          <w:rFonts w:ascii="Times New Roman" w:eastAsia="Times New Roman" w:hAnsi="Times New Roman"/>
          <w:b/>
          <w:sz w:val="24"/>
          <w:szCs w:val="24"/>
        </w:rPr>
        <w:t>midterm exam</w:t>
      </w:r>
    </w:p>
    <w:p w:rsidR="00416DA0" w:rsidRPr="00303CEC" w:rsidRDefault="00416DA0" w:rsidP="00303CEC">
      <w:pPr>
        <w:tabs>
          <w:tab w:val="left" w:pos="340"/>
        </w:tabs>
        <w:spacing w:line="0" w:lineRule="atLeast"/>
        <w:jc w:val="center"/>
        <w:rPr>
          <w:rFonts w:ascii="Times New Roman" w:eastAsia="Times New Roman" w:hAnsi="Times New Roman"/>
          <w:b/>
          <w:sz w:val="24"/>
          <w:szCs w:val="24"/>
        </w:rPr>
      </w:pPr>
      <w:r w:rsidRPr="00303CEC">
        <w:rPr>
          <w:rFonts w:ascii="Times New Roman" w:eastAsia="Times New Roman" w:hAnsi="Times New Roman"/>
          <w:b/>
          <w:sz w:val="24"/>
          <w:szCs w:val="24"/>
        </w:rPr>
        <w:t>Time: 2hrs</w:t>
      </w:r>
    </w:p>
    <w:p w:rsidR="00416DA0" w:rsidRPr="00303CEC" w:rsidRDefault="00416DA0" w:rsidP="00F51B96">
      <w:pPr>
        <w:tabs>
          <w:tab w:val="left" w:pos="340"/>
        </w:tabs>
        <w:spacing w:line="0" w:lineRule="atLeast"/>
        <w:rPr>
          <w:rFonts w:ascii="Times New Roman" w:eastAsia="Times New Roman" w:hAnsi="Times New Roman"/>
          <w:b/>
          <w:sz w:val="24"/>
          <w:szCs w:val="24"/>
        </w:rPr>
      </w:pPr>
      <w:r w:rsidRPr="00303CEC">
        <w:rPr>
          <w:rFonts w:ascii="Times New Roman" w:eastAsia="Times New Roman" w:hAnsi="Times New Roman"/>
          <w:b/>
          <w:sz w:val="24"/>
          <w:szCs w:val="24"/>
        </w:rPr>
        <w:t>Guidelines for submission</w:t>
      </w:r>
    </w:p>
    <w:p w:rsidR="00416DA0" w:rsidRPr="00303CEC" w:rsidRDefault="00416DA0" w:rsidP="00416DA0">
      <w:pPr>
        <w:pStyle w:val="ListParagraph"/>
        <w:numPr>
          <w:ilvl w:val="0"/>
          <w:numId w:val="4"/>
        </w:numPr>
        <w:tabs>
          <w:tab w:val="left" w:pos="340"/>
        </w:tabs>
        <w:spacing w:line="0" w:lineRule="atLeast"/>
        <w:rPr>
          <w:rFonts w:ascii="Times New Roman" w:eastAsia="Times New Roman" w:hAnsi="Times New Roman"/>
          <w:sz w:val="24"/>
          <w:szCs w:val="24"/>
        </w:rPr>
      </w:pPr>
      <w:r w:rsidRPr="00303CEC">
        <w:rPr>
          <w:rFonts w:ascii="Times New Roman" w:eastAsia="Times New Roman" w:hAnsi="Times New Roman"/>
          <w:sz w:val="24"/>
          <w:szCs w:val="24"/>
        </w:rPr>
        <w:t xml:space="preserve">Create one folder including all the files associated with your submission. </w:t>
      </w:r>
    </w:p>
    <w:p w:rsidR="00303CEC" w:rsidRPr="00303CEC" w:rsidRDefault="00303CEC" w:rsidP="00416DA0">
      <w:pPr>
        <w:pStyle w:val="ListParagraph"/>
        <w:numPr>
          <w:ilvl w:val="0"/>
          <w:numId w:val="4"/>
        </w:numPr>
        <w:tabs>
          <w:tab w:val="left" w:pos="340"/>
        </w:tabs>
        <w:spacing w:line="0" w:lineRule="atLeast"/>
        <w:rPr>
          <w:rFonts w:ascii="Times New Roman" w:eastAsia="Times New Roman" w:hAnsi="Times New Roman"/>
          <w:sz w:val="24"/>
          <w:szCs w:val="24"/>
        </w:rPr>
      </w:pPr>
      <w:r w:rsidRPr="00303CEC">
        <w:rPr>
          <w:rFonts w:ascii="Times New Roman" w:eastAsia="Times New Roman" w:hAnsi="Times New Roman"/>
          <w:sz w:val="24"/>
          <w:szCs w:val="24"/>
        </w:rPr>
        <w:t xml:space="preserve">The folder should include a readme.txt which must include the names of both the team members. </w:t>
      </w:r>
    </w:p>
    <w:p w:rsidR="00303CEC" w:rsidRDefault="00303CEC" w:rsidP="00416DA0">
      <w:pPr>
        <w:pStyle w:val="ListParagraph"/>
        <w:numPr>
          <w:ilvl w:val="0"/>
          <w:numId w:val="4"/>
        </w:numPr>
        <w:tabs>
          <w:tab w:val="left" w:pos="340"/>
        </w:tabs>
        <w:spacing w:line="0" w:lineRule="atLeast"/>
        <w:rPr>
          <w:rFonts w:ascii="Times New Roman" w:eastAsia="Times New Roman" w:hAnsi="Times New Roman"/>
          <w:sz w:val="24"/>
          <w:szCs w:val="24"/>
        </w:rPr>
      </w:pPr>
      <w:r w:rsidRPr="00303CEC">
        <w:rPr>
          <w:rFonts w:ascii="Times New Roman" w:eastAsia="Times New Roman" w:hAnsi="Times New Roman"/>
          <w:sz w:val="24"/>
          <w:szCs w:val="24"/>
        </w:rPr>
        <w:t>Zip/Compress and folder and upload it on the provided link</w:t>
      </w:r>
    </w:p>
    <w:p w:rsidR="008473A5" w:rsidRPr="00303CEC" w:rsidRDefault="008473A5" w:rsidP="00416DA0">
      <w:pPr>
        <w:pStyle w:val="ListParagraph"/>
        <w:numPr>
          <w:ilvl w:val="0"/>
          <w:numId w:val="4"/>
        </w:numPr>
        <w:tabs>
          <w:tab w:val="left" w:pos="340"/>
        </w:tabs>
        <w:spacing w:line="0" w:lineRule="atLeast"/>
        <w:rPr>
          <w:rFonts w:ascii="Times New Roman" w:eastAsia="Times New Roman" w:hAnsi="Times New Roman"/>
          <w:sz w:val="24"/>
          <w:szCs w:val="24"/>
        </w:rPr>
      </w:pPr>
      <w:r>
        <w:rPr>
          <w:rFonts w:ascii="Times New Roman" w:eastAsia="Times New Roman" w:hAnsi="Times New Roman"/>
          <w:sz w:val="24"/>
          <w:szCs w:val="24"/>
        </w:rPr>
        <w:t>Good luck!</w:t>
      </w:r>
      <w:bookmarkStart w:id="0" w:name="_GoBack"/>
      <w:bookmarkEnd w:id="0"/>
    </w:p>
    <w:p w:rsidR="00303CEC" w:rsidRPr="00303CEC" w:rsidRDefault="00303CEC" w:rsidP="00303CEC">
      <w:pPr>
        <w:tabs>
          <w:tab w:val="left" w:pos="340"/>
        </w:tabs>
        <w:spacing w:line="0" w:lineRule="atLeast"/>
        <w:rPr>
          <w:rFonts w:ascii="Times New Roman" w:eastAsia="Times New Roman" w:hAnsi="Times New Roman"/>
          <w:sz w:val="24"/>
          <w:szCs w:val="24"/>
        </w:rPr>
      </w:pPr>
    </w:p>
    <w:p w:rsidR="00303CEC" w:rsidRPr="00303CEC" w:rsidRDefault="00303CEC" w:rsidP="00303CEC">
      <w:pPr>
        <w:tabs>
          <w:tab w:val="left" w:pos="340"/>
        </w:tabs>
        <w:spacing w:line="0" w:lineRule="atLeast"/>
        <w:rPr>
          <w:rFonts w:ascii="Times New Roman" w:eastAsia="Times New Roman" w:hAnsi="Times New Roman"/>
          <w:b/>
          <w:sz w:val="24"/>
          <w:szCs w:val="24"/>
        </w:rPr>
      </w:pPr>
    </w:p>
    <w:p w:rsidR="00303CEC" w:rsidRPr="00303CEC" w:rsidRDefault="00E21F9E" w:rsidP="00303CEC">
      <w:pPr>
        <w:tabs>
          <w:tab w:val="left" w:pos="340"/>
        </w:tabs>
        <w:spacing w:line="0" w:lineRule="atLeast"/>
        <w:rPr>
          <w:rFonts w:ascii="Times New Roman" w:eastAsia="Times New Roman" w:hAnsi="Times New Roman"/>
          <w:b/>
          <w:sz w:val="24"/>
          <w:szCs w:val="24"/>
        </w:rPr>
      </w:pPr>
      <w:r>
        <w:rPr>
          <w:rFonts w:ascii="Times New Roman" w:eastAsia="Times New Roman" w:hAnsi="Times New Roman"/>
          <w:b/>
          <w:sz w:val="24"/>
          <w:szCs w:val="24"/>
        </w:rPr>
        <w:t>Q.1. (14</w:t>
      </w:r>
      <w:r w:rsidR="00303CEC" w:rsidRPr="00303CEC">
        <w:rPr>
          <w:rFonts w:ascii="Times New Roman" w:eastAsia="Times New Roman" w:hAnsi="Times New Roman"/>
          <w:b/>
          <w:sz w:val="24"/>
          <w:szCs w:val="24"/>
        </w:rPr>
        <w:t xml:space="preserve"> marks)</w:t>
      </w:r>
    </w:p>
    <w:p w:rsidR="00F51B96" w:rsidRPr="00303CEC" w:rsidRDefault="00F51B96" w:rsidP="00F51B96">
      <w:pPr>
        <w:spacing w:line="87" w:lineRule="exact"/>
        <w:rPr>
          <w:rFonts w:ascii="Times New Roman" w:eastAsia="Times New Roman" w:hAnsi="Times New Roman"/>
          <w:sz w:val="24"/>
          <w:szCs w:val="24"/>
        </w:rPr>
      </w:pPr>
    </w:p>
    <w:p w:rsidR="00C33388" w:rsidRPr="00303CEC" w:rsidRDefault="00F51B96" w:rsidP="00303CEC">
      <w:pPr>
        <w:spacing w:line="0" w:lineRule="atLeast"/>
        <w:ind w:left="360"/>
        <w:rPr>
          <w:rFonts w:ascii="Times New Roman" w:eastAsia="Times New Roman" w:hAnsi="Times New Roman"/>
          <w:sz w:val="24"/>
          <w:szCs w:val="24"/>
        </w:rPr>
      </w:pPr>
      <w:r w:rsidRPr="00303CEC">
        <w:rPr>
          <w:rFonts w:ascii="Times New Roman" w:eastAsia="Times New Roman" w:hAnsi="Times New Roman"/>
          <w:sz w:val="24"/>
          <w:szCs w:val="24"/>
        </w:rPr>
        <w:t>Write the HTML and CSS code necessary to recreate the following appearance on-screen.</w:t>
      </w:r>
    </w:p>
    <w:p w:rsidR="00C33388" w:rsidRDefault="00C029CE" w:rsidP="00F51B96">
      <w:pPr>
        <w:spacing w:line="0" w:lineRule="atLeast"/>
        <w:ind w:left="360"/>
        <w:rPr>
          <w:rFonts w:ascii="Times New Roman" w:eastAsia="Times New Roman" w:hAnsi="Times New Roman"/>
          <w:sz w:val="22"/>
        </w:rPr>
      </w:pPr>
      <w:r>
        <w:rPr>
          <w:noProof/>
        </w:rPr>
        <w:drawing>
          <wp:inline distT="0" distB="0" distL="0" distR="0" wp14:anchorId="2559B10F" wp14:editId="0505D134">
            <wp:extent cx="6856730" cy="343637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68867" cy="3442457"/>
                    </a:xfrm>
                    <a:prstGeom prst="rect">
                      <a:avLst/>
                    </a:prstGeom>
                  </pic:spPr>
                </pic:pic>
              </a:graphicData>
            </a:graphic>
          </wp:inline>
        </w:drawing>
      </w:r>
    </w:p>
    <w:p w:rsidR="008D61A2" w:rsidRDefault="008D61A2" w:rsidP="00F51B96">
      <w:pPr>
        <w:spacing w:line="0" w:lineRule="atLeast"/>
        <w:ind w:left="360"/>
        <w:rPr>
          <w:rFonts w:ascii="Times New Roman" w:eastAsia="Times New Roman" w:hAnsi="Times New Roman"/>
          <w:sz w:val="22"/>
        </w:rPr>
      </w:pPr>
    </w:p>
    <w:p w:rsidR="00C029CE" w:rsidRDefault="00C029CE" w:rsidP="00F51B96">
      <w:pPr>
        <w:spacing w:line="0" w:lineRule="atLeast"/>
        <w:ind w:left="360"/>
        <w:rPr>
          <w:rFonts w:ascii="Times New Roman" w:eastAsia="Times New Roman" w:hAnsi="Times New Roman"/>
          <w:sz w:val="22"/>
        </w:rPr>
      </w:pPr>
    </w:p>
    <w:p w:rsidR="00C029CE" w:rsidRDefault="00C029CE" w:rsidP="00F51B96">
      <w:pPr>
        <w:spacing w:line="0" w:lineRule="atLeast"/>
        <w:ind w:left="360"/>
        <w:rPr>
          <w:rFonts w:ascii="Times New Roman" w:eastAsia="Times New Roman" w:hAnsi="Times New Roman"/>
          <w:sz w:val="22"/>
        </w:rPr>
      </w:pPr>
      <w:r>
        <w:rPr>
          <w:noProof/>
        </w:rPr>
        <w:drawing>
          <wp:inline distT="0" distB="0" distL="0" distR="0" wp14:anchorId="58254FF8" wp14:editId="2A79D37B">
            <wp:extent cx="6799006" cy="337923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24736" cy="3392028"/>
                    </a:xfrm>
                    <a:prstGeom prst="rect">
                      <a:avLst/>
                    </a:prstGeom>
                  </pic:spPr>
                </pic:pic>
              </a:graphicData>
            </a:graphic>
          </wp:inline>
        </w:drawing>
      </w:r>
    </w:p>
    <w:p w:rsidR="00C029CE" w:rsidRDefault="00C029CE" w:rsidP="00F51B96">
      <w:pPr>
        <w:spacing w:line="0" w:lineRule="atLeast"/>
        <w:ind w:left="360"/>
        <w:rPr>
          <w:rFonts w:ascii="Times New Roman" w:eastAsia="Times New Roman" w:hAnsi="Times New Roman"/>
          <w:sz w:val="22"/>
        </w:rPr>
      </w:pPr>
    </w:p>
    <w:p w:rsidR="00C029CE" w:rsidRDefault="00C029CE" w:rsidP="00F51B96">
      <w:pPr>
        <w:spacing w:line="0" w:lineRule="atLeast"/>
        <w:ind w:left="360"/>
        <w:rPr>
          <w:rFonts w:ascii="Times New Roman" w:eastAsia="Times New Roman" w:hAnsi="Times New Roman"/>
          <w:sz w:val="22"/>
        </w:rPr>
      </w:pPr>
    </w:p>
    <w:p w:rsidR="00C029CE" w:rsidRDefault="00C029CE" w:rsidP="00F51B96">
      <w:pPr>
        <w:spacing w:line="0" w:lineRule="atLeast"/>
        <w:ind w:left="360"/>
        <w:rPr>
          <w:rFonts w:ascii="Times New Roman" w:eastAsia="Times New Roman" w:hAnsi="Times New Roman"/>
          <w:sz w:val="22"/>
        </w:rPr>
      </w:pPr>
    </w:p>
    <w:p w:rsidR="00C029CE" w:rsidRDefault="00C029CE" w:rsidP="00F51B96">
      <w:pPr>
        <w:spacing w:line="0" w:lineRule="atLeast"/>
        <w:ind w:left="360"/>
        <w:rPr>
          <w:rFonts w:ascii="Times New Roman" w:eastAsia="Times New Roman" w:hAnsi="Times New Roman"/>
          <w:sz w:val="22"/>
        </w:rPr>
      </w:pPr>
    </w:p>
    <w:p w:rsidR="00C029CE" w:rsidRDefault="00C029CE" w:rsidP="00F51B96">
      <w:pPr>
        <w:spacing w:line="0" w:lineRule="atLeast"/>
        <w:ind w:left="360"/>
        <w:rPr>
          <w:rFonts w:ascii="Times New Roman" w:eastAsia="Times New Roman" w:hAnsi="Times New Roman"/>
          <w:sz w:val="22"/>
        </w:rPr>
      </w:pPr>
    </w:p>
    <w:p w:rsidR="00046264" w:rsidRPr="00303CEC" w:rsidRDefault="00046264" w:rsidP="00046264">
      <w:pPr>
        <w:spacing w:line="258" w:lineRule="auto"/>
        <w:ind w:left="360"/>
        <w:jc w:val="both"/>
        <w:rPr>
          <w:rFonts w:ascii="Times New Roman" w:eastAsia="Times New Roman" w:hAnsi="Times New Roman"/>
          <w:sz w:val="24"/>
          <w:szCs w:val="24"/>
        </w:rPr>
      </w:pPr>
      <w:r w:rsidRPr="00303CEC">
        <w:rPr>
          <w:rFonts w:ascii="Times New Roman" w:eastAsia="Times New Roman" w:hAnsi="Times New Roman"/>
          <w:sz w:val="24"/>
          <w:szCs w:val="24"/>
        </w:rPr>
        <w:t>Write</w:t>
      </w:r>
      <w:r w:rsidRPr="00303CEC">
        <w:rPr>
          <w:rFonts w:ascii="Courier New" w:eastAsia="Courier New" w:hAnsi="Courier New"/>
          <w:sz w:val="24"/>
          <w:szCs w:val="24"/>
        </w:rPr>
        <w:t xml:space="preserve"> </w:t>
      </w:r>
      <w:r w:rsidRPr="00303CEC">
        <w:rPr>
          <w:rFonts w:ascii="Times New Roman" w:eastAsia="Times New Roman" w:hAnsi="Times New Roman"/>
          <w:b/>
          <w:sz w:val="24"/>
          <w:szCs w:val="24"/>
        </w:rPr>
        <w:t>valid code</w:t>
      </w:r>
      <w:r w:rsidRPr="00303CEC">
        <w:rPr>
          <w:rFonts w:ascii="Courier New" w:eastAsia="Courier New" w:hAnsi="Courier New"/>
          <w:sz w:val="24"/>
          <w:szCs w:val="24"/>
        </w:rPr>
        <w:t xml:space="preserve"> </w:t>
      </w:r>
      <w:r w:rsidRPr="00303CEC">
        <w:rPr>
          <w:rFonts w:ascii="Times New Roman" w:eastAsia="Times New Roman" w:hAnsi="Times New Roman"/>
          <w:sz w:val="24"/>
          <w:szCs w:val="24"/>
        </w:rPr>
        <w:t>that would pass the W3C validators .</w:t>
      </w:r>
      <w:r w:rsidR="008D61A2" w:rsidRPr="00303CEC">
        <w:rPr>
          <w:rFonts w:ascii="Times New Roman" w:eastAsia="Times New Roman" w:hAnsi="Times New Roman"/>
          <w:sz w:val="24"/>
          <w:szCs w:val="24"/>
        </w:rPr>
        <w:t>The necessary images have been enclosed</w:t>
      </w:r>
      <w:r w:rsidRPr="00303CEC">
        <w:rPr>
          <w:rFonts w:ascii="Times New Roman" w:eastAsia="Times New Roman" w:hAnsi="Times New Roman"/>
          <w:sz w:val="24"/>
          <w:szCs w:val="24"/>
        </w:rPr>
        <w:t xml:space="preserve">. Your creation should as close as possible to the given layout, positioning and overall appearance. You can decide the font size and font family you want to use to bring it close to the given appearance. The text in the critics and user reviews doesn’t have to match to the one written on the page. You can write your own reviews. At least five reviews must appear as shown. </w:t>
      </w:r>
    </w:p>
    <w:p w:rsidR="00303CEC" w:rsidRPr="00303CEC" w:rsidRDefault="00303CEC" w:rsidP="00046264">
      <w:pPr>
        <w:spacing w:line="258" w:lineRule="auto"/>
        <w:ind w:left="360"/>
        <w:jc w:val="both"/>
        <w:rPr>
          <w:rFonts w:ascii="Times New Roman" w:eastAsia="Times New Roman" w:hAnsi="Times New Roman"/>
          <w:sz w:val="24"/>
          <w:szCs w:val="24"/>
        </w:rPr>
      </w:pPr>
      <w:r w:rsidRPr="00303CEC">
        <w:rPr>
          <w:rFonts w:ascii="Times New Roman" w:eastAsia="Times New Roman" w:hAnsi="Times New Roman"/>
          <w:sz w:val="24"/>
          <w:szCs w:val="24"/>
        </w:rPr>
        <w:t xml:space="preserve">The links in the menu for Critic reviews, User reviews, Details &amp; credits, Trailers &amp; videos are not supposed to work. This mean that you are not supposed to develop the web pages for Critic Reviews, User Reviews, Details &amp; Credits, Trailers &amp; Videos sections. You are expected to develop </w:t>
      </w:r>
      <w:r w:rsidRPr="008473A5">
        <w:rPr>
          <w:rFonts w:ascii="Times New Roman" w:eastAsia="Times New Roman" w:hAnsi="Times New Roman"/>
          <w:b/>
          <w:sz w:val="24"/>
          <w:szCs w:val="24"/>
        </w:rPr>
        <w:t>one</w:t>
      </w:r>
      <w:r w:rsidRPr="00303CEC">
        <w:rPr>
          <w:rFonts w:ascii="Times New Roman" w:eastAsia="Times New Roman" w:hAnsi="Times New Roman"/>
          <w:sz w:val="24"/>
          <w:szCs w:val="24"/>
        </w:rPr>
        <w:t xml:space="preserve"> HTML page which looks as above. </w:t>
      </w:r>
    </w:p>
    <w:p w:rsidR="008D61A2" w:rsidRDefault="008D61A2" w:rsidP="00F51B96">
      <w:pPr>
        <w:spacing w:line="0" w:lineRule="atLeast"/>
        <w:ind w:left="360"/>
        <w:rPr>
          <w:rFonts w:ascii="Times New Roman" w:eastAsia="Times New Roman" w:hAnsi="Times New Roman"/>
          <w:sz w:val="22"/>
        </w:rPr>
      </w:pPr>
    </w:p>
    <w:p w:rsidR="00303CEC" w:rsidRPr="00303CEC" w:rsidRDefault="00303CEC" w:rsidP="00303CEC">
      <w:pPr>
        <w:tabs>
          <w:tab w:val="left" w:pos="340"/>
        </w:tabs>
        <w:spacing w:line="0" w:lineRule="atLeast"/>
        <w:rPr>
          <w:rFonts w:ascii="Times New Roman" w:eastAsia="Times New Roman" w:hAnsi="Times New Roman"/>
          <w:b/>
          <w:sz w:val="24"/>
          <w:szCs w:val="24"/>
        </w:rPr>
      </w:pPr>
      <w:r>
        <w:rPr>
          <w:rFonts w:ascii="Times New Roman" w:eastAsia="Times New Roman" w:hAnsi="Times New Roman"/>
          <w:b/>
          <w:sz w:val="24"/>
          <w:szCs w:val="24"/>
        </w:rPr>
        <w:t>Q.2. (</w:t>
      </w:r>
      <w:r w:rsidR="00E21F9E">
        <w:rPr>
          <w:rFonts w:ascii="Times New Roman" w:eastAsia="Times New Roman" w:hAnsi="Times New Roman"/>
          <w:b/>
          <w:sz w:val="24"/>
          <w:szCs w:val="24"/>
        </w:rPr>
        <w:t>6</w:t>
      </w:r>
      <w:r w:rsidRPr="00303CEC">
        <w:rPr>
          <w:rFonts w:ascii="Times New Roman" w:eastAsia="Times New Roman" w:hAnsi="Times New Roman"/>
          <w:b/>
          <w:sz w:val="24"/>
          <w:szCs w:val="24"/>
        </w:rPr>
        <w:t xml:space="preserve"> marks)</w:t>
      </w:r>
    </w:p>
    <w:p w:rsidR="00F51B96" w:rsidRDefault="00F51B96" w:rsidP="00F51B96">
      <w:pPr>
        <w:spacing w:line="200" w:lineRule="exact"/>
        <w:rPr>
          <w:rFonts w:ascii="Times New Roman" w:eastAsia="Times New Roman" w:hAnsi="Times New Roman"/>
        </w:rPr>
      </w:pPr>
    </w:p>
    <w:p w:rsidR="002837E0" w:rsidRPr="00303CEC" w:rsidRDefault="00050A29" w:rsidP="00050A29">
      <w:pPr>
        <w:spacing w:line="343" w:lineRule="exact"/>
        <w:jc w:val="both"/>
        <w:rPr>
          <w:rFonts w:ascii="Times New Roman" w:eastAsia="Times New Roman" w:hAnsi="Times New Roman"/>
          <w:sz w:val="24"/>
          <w:szCs w:val="24"/>
        </w:rPr>
      </w:pPr>
      <w:r w:rsidRPr="00303CEC">
        <w:rPr>
          <w:rFonts w:ascii="Times New Roman" w:eastAsia="Times New Roman" w:hAnsi="Times New Roman"/>
          <w:sz w:val="24"/>
          <w:szCs w:val="24"/>
        </w:rPr>
        <w:t>Consider a</w:t>
      </w:r>
      <w:r w:rsidR="008473A5">
        <w:rPr>
          <w:rFonts w:ascii="Times New Roman" w:eastAsia="Times New Roman" w:hAnsi="Times New Roman"/>
          <w:sz w:val="24"/>
          <w:szCs w:val="24"/>
        </w:rPr>
        <w:t xml:space="preserve"> two-player game played with block</w:t>
      </w:r>
      <w:r w:rsidRPr="00303CEC">
        <w:rPr>
          <w:rFonts w:ascii="Times New Roman" w:eastAsia="Times New Roman" w:hAnsi="Times New Roman"/>
          <w:sz w:val="24"/>
          <w:szCs w:val="24"/>
        </w:rPr>
        <w:t xml:space="preserve">s of six different </w:t>
      </w:r>
      <w:r w:rsidR="008473A5" w:rsidRPr="00303CEC">
        <w:rPr>
          <w:rFonts w:ascii="Times New Roman" w:eastAsia="Times New Roman" w:hAnsi="Times New Roman"/>
          <w:sz w:val="24"/>
          <w:szCs w:val="24"/>
        </w:rPr>
        <w:t>colours</w:t>
      </w:r>
      <w:r w:rsidRPr="00303CEC">
        <w:rPr>
          <w:rFonts w:ascii="Times New Roman" w:eastAsia="Times New Roman" w:hAnsi="Times New Roman"/>
          <w:sz w:val="24"/>
          <w:szCs w:val="24"/>
        </w:rPr>
        <w:t xml:space="preserve">. One player (the encrypter)selects four </w:t>
      </w:r>
      <w:r w:rsidR="00303CEC">
        <w:rPr>
          <w:rFonts w:ascii="Times New Roman" w:eastAsia="Times New Roman" w:hAnsi="Times New Roman"/>
          <w:sz w:val="24"/>
          <w:szCs w:val="24"/>
        </w:rPr>
        <w:t xml:space="preserve">blocks </w:t>
      </w:r>
      <w:r w:rsidRPr="00303CEC">
        <w:rPr>
          <w:rFonts w:ascii="Times New Roman" w:eastAsia="Times New Roman" w:hAnsi="Times New Roman"/>
          <w:sz w:val="24"/>
          <w:szCs w:val="24"/>
        </w:rPr>
        <w:t xml:space="preserve">of different </w:t>
      </w:r>
      <w:r w:rsidR="008473A5" w:rsidRPr="00303CEC">
        <w:rPr>
          <w:rFonts w:ascii="Times New Roman" w:eastAsia="Times New Roman" w:hAnsi="Times New Roman"/>
          <w:sz w:val="24"/>
          <w:szCs w:val="24"/>
        </w:rPr>
        <w:t>colours</w:t>
      </w:r>
      <w:r w:rsidRPr="00303CEC">
        <w:rPr>
          <w:rFonts w:ascii="Times New Roman" w:eastAsia="Times New Roman" w:hAnsi="Times New Roman"/>
          <w:sz w:val="24"/>
          <w:szCs w:val="24"/>
        </w:rPr>
        <w:t xml:space="preserve"> and places them in a certain order(leftmost through</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right</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most).This</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is</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the</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encrypted</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message,</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and</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is</w:t>
      </w:r>
      <w:r w:rsidR="00822C09" w:rsidRPr="00303CEC">
        <w:rPr>
          <w:rFonts w:ascii="Times New Roman" w:eastAsia="Times New Roman" w:hAnsi="Times New Roman"/>
          <w:sz w:val="24"/>
          <w:szCs w:val="24"/>
        </w:rPr>
        <w:t xml:space="preserve"> </w:t>
      </w:r>
      <w:r w:rsidRPr="008473A5">
        <w:rPr>
          <w:rFonts w:ascii="Times New Roman" w:eastAsia="Times New Roman" w:hAnsi="Times New Roman"/>
          <w:b/>
          <w:sz w:val="24"/>
          <w:szCs w:val="24"/>
        </w:rPr>
        <w:t>not</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shown</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to</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the</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second</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 xml:space="preserve">player (the decrypter). The decrypter then selects four </w:t>
      </w:r>
      <w:r w:rsidR="008473A5" w:rsidRPr="00303CEC">
        <w:rPr>
          <w:rFonts w:ascii="Times New Roman" w:eastAsia="Times New Roman" w:hAnsi="Times New Roman"/>
          <w:sz w:val="24"/>
          <w:szCs w:val="24"/>
        </w:rPr>
        <w:t>colour</w:t>
      </w:r>
      <w:r w:rsidR="00822C09" w:rsidRPr="00303CEC">
        <w:rPr>
          <w:rFonts w:ascii="Times New Roman" w:eastAsia="Times New Roman" w:hAnsi="Times New Roman"/>
          <w:sz w:val="24"/>
          <w:szCs w:val="24"/>
        </w:rPr>
        <w:t xml:space="preserve"> blocks</w:t>
      </w:r>
      <w:r w:rsidRPr="00303CEC">
        <w:rPr>
          <w:rFonts w:ascii="Times New Roman" w:eastAsia="Times New Roman" w:hAnsi="Times New Roman"/>
          <w:sz w:val="24"/>
          <w:szCs w:val="24"/>
        </w:rPr>
        <w:t xml:space="preserve"> and places them in an order from left to right; this is the decrypter’s guess about what the encrypted message is. Next, the encrypter</w:t>
      </w:r>
      <w:r w:rsidR="00822C09" w:rsidRPr="00303CEC">
        <w:rPr>
          <w:rFonts w:ascii="Times New Roman" w:eastAsia="Times New Roman" w:hAnsi="Times New Roman"/>
          <w:sz w:val="24"/>
          <w:szCs w:val="24"/>
        </w:rPr>
        <w:t xml:space="preserve"> scores the decrypter’s guess </w:t>
      </w:r>
      <w:r w:rsidRPr="00303CEC">
        <w:rPr>
          <w:rFonts w:ascii="Times New Roman" w:eastAsia="Times New Roman" w:hAnsi="Times New Roman"/>
          <w:sz w:val="24"/>
          <w:szCs w:val="24"/>
        </w:rPr>
        <w:t>by</w:t>
      </w:r>
      <w:r w:rsidR="00822C09" w:rsidRPr="00303CEC">
        <w:rPr>
          <w:rFonts w:ascii="Times New Roman" w:eastAsia="Times New Roman" w:hAnsi="Times New Roman"/>
          <w:sz w:val="24"/>
          <w:szCs w:val="24"/>
        </w:rPr>
        <w:t xml:space="preserve"> </w:t>
      </w:r>
      <w:r w:rsidR="002837E0" w:rsidRPr="00303CEC">
        <w:rPr>
          <w:rFonts w:ascii="Times New Roman" w:eastAsia="Times New Roman" w:hAnsi="Times New Roman"/>
          <w:sz w:val="24"/>
          <w:szCs w:val="24"/>
        </w:rPr>
        <w:t>using the words black and white</w:t>
      </w:r>
      <w:r w:rsidRPr="00303CEC">
        <w:rPr>
          <w:rFonts w:ascii="Times New Roman" w:eastAsia="Times New Roman" w:hAnsi="Times New Roman"/>
          <w:sz w:val="24"/>
          <w:szCs w:val="24"/>
        </w:rPr>
        <w:t xml:space="preserve">; these </w:t>
      </w:r>
      <w:r w:rsidR="008473A5" w:rsidRPr="00303CEC">
        <w:rPr>
          <w:rFonts w:ascii="Times New Roman" w:eastAsia="Times New Roman" w:hAnsi="Times New Roman"/>
          <w:sz w:val="24"/>
          <w:szCs w:val="24"/>
        </w:rPr>
        <w:t>colours (</w:t>
      </w:r>
      <w:r w:rsidR="002837E0" w:rsidRPr="00303CEC">
        <w:rPr>
          <w:rFonts w:ascii="Times New Roman" w:eastAsia="Times New Roman" w:hAnsi="Times New Roman"/>
          <w:sz w:val="24"/>
          <w:szCs w:val="24"/>
        </w:rPr>
        <w:t>black and white)</w:t>
      </w:r>
      <w:r w:rsidRPr="00303CEC">
        <w:rPr>
          <w:rFonts w:ascii="Times New Roman" w:eastAsia="Times New Roman" w:hAnsi="Times New Roman"/>
          <w:sz w:val="24"/>
          <w:szCs w:val="24"/>
        </w:rPr>
        <w:t xml:space="preserve"> deﬁne a score for the guess. A black </w:t>
      </w:r>
      <w:r w:rsidR="002837E0" w:rsidRPr="00303CEC">
        <w:rPr>
          <w:rFonts w:ascii="Times New Roman" w:eastAsia="Times New Roman" w:hAnsi="Times New Roman"/>
          <w:sz w:val="24"/>
          <w:szCs w:val="24"/>
        </w:rPr>
        <w:t>point</w:t>
      </w:r>
      <w:r w:rsidRPr="00303CEC">
        <w:rPr>
          <w:rFonts w:ascii="Times New Roman" w:eastAsia="Times New Roman" w:hAnsi="Times New Roman"/>
          <w:sz w:val="24"/>
          <w:szCs w:val="24"/>
        </w:rPr>
        <w:t xml:space="preserve"> indicates that one of the guessed </w:t>
      </w:r>
      <w:r w:rsidR="002837E0" w:rsidRPr="00303CEC">
        <w:rPr>
          <w:rFonts w:ascii="Times New Roman" w:eastAsia="Times New Roman" w:hAnsi="Times New Roman"/>
          <w:sz w:val="24"/>
          <w:szCs w:val="24"/>
        </w:rPr>
        <w:t>blocks</w:t>
      </w:r>
      <w:r w:rsidRPr="00303CEC">
        <w:rPr>
          <w:rFonts w:ascii="Times New Roman" w:eastAsia="Times New Roman" w:hAnsi="Times New Roman"/>
          <w:sz w:val="24"/>
          <w:szCs w:val="24"/>
        </w:rPr>
        <w:t xml:space="preserve"> is exactly right: right </w:t>
      </w:r>
      <w:r w:rsidR="008473A5" w:rsidRPr="00303CEC">
        <w:rPr>
          <w:rFonts w:ascii="Times New Roman" w:eastAsia="Times New Roman" w:hAnsi="Times New Roman"/>
          <w:sz w:val="24"/>
          <w:szCs w:val="24"/>
        </w:rPr>
        <w:t>colour</w:t>
      </w:r>
      <w:r w:rsidRPr="00303CEC">
        <w:rPr>
          <w:rFonts w:ascii="Times New Roman" w:eastAsia="Times New Roman" w:hAnsi="Times New Roman"/>
          <w:sz w:val="24"/>
          <w:szCs w:val="24"/>
        </w:rPr>
        <w:t xml:space="preserve"> and in the right position. A white </w:t>
      </w:r>
      <w:r w:rsidR="002837E0" w:rsidRPr="00303CEC">
        <w:rPr>
          <w:rFonts w:ascii="Times New Roman" w:eastAsia="Times New Roman" w:hAnsi="Times New Roman"/>
          <w:sz w:val="24"/>
          <w:szCs w:val="24"/>
        </w:rPr>
        <w:t>point</w:t>
      </w:r>
      <w:r w:rsidR="008473A5">
        <w:rPr>
          <w:rFonts w:ascii="Times New Roman" w:eastAsia="Times New Roman" w:hAnsi="Times New Roman"/>
          <w:sz w:val="24"/>
          <w:szCs w:val="24"/>
        </w:rPr>
        <w:t xml:space="preserve"> indicates that a guessed block</w:t>
      </w:r>
      <w:r w:rsidRPr="00303CEC">
        <w:rPr>
          <w:rFonts w:ascii="Times New Roman" w:eastAsia="Times New Roman" w:hAnsi="Times New Roman"/>
          <w:sz w:val="24"/>
          <w:szCs w:val="24"/>
        </w:rPr>
        <w:t xml:space="preserve"> is the right </w:t>
      </w:r>
      <w:r w:rsidR="008473A5" w:rsidRPr="00303CEC">
        <w:rPr>
          <w:rFonts w:ascii="Times New Roman" w:eastAsia="Times New Roman" w:hAnsi="Times New Roman"/>
          <w:sz w:val="24"/>
          <w:szCs w:val="24"/>
        </w:rPr>
        <w:t>colour</w:t>
      </w:r>
      <w:r w:rsidRPr="00303CEC">
        <w:rPr>
          <w:rFonts w:ascii="Times New Roman" w:eastAsia="Times New Roman" w:hAnsi="Times New Roman"/>
          <w:sz w:val="24"/>
          <w:szCs w:val="24"/>
        </w:rPr>
        <w:t xml:space="preserve"> but in the wrong position. So two black </w:t>
      </w:r>
      <w:r w:rsidR="002837E0" w:rsidRPr="00303CEC">
        <w:rPr>
          <w:rFonts w:ascii="Times New Roman" w:eastAsia="Times New Roman" w:hAnsi="Times New Roman"/>
          <w:sz w:val="24"/>
          <w:szCs w:val="24"/>
        </w:rPr>
        <w:t>points</w:t>
      </w:r>
      <w:r w:rsidRPr="00303CEC">
        <w:rPr>
          <w:rFonts w:ascii="Times New Roman" w:eastAsia="Times New Roman" w:hAnsi="Times New Roman"/>
          <w:sz w:val="24"/>
          <w:szCs w:val="24"/>
        </w:rPr>
        <w:t xml:space="preserve"> and one white </w:t>
      </w:r>
      <w:r w:rsidR="002837E0" w:rsidRPr="00303CEC">
        <w:rPr>
          <w:rFonts w:ascii="Times New Roman" w:eastAsia="Times New Roman" w:hAnsi="Times New Roman"/>
          <w:sz w:val="24"/>
          <w:szCs w:val="24"/>
        </w:rPr>
        <w:t xml:space="preserve">point </w:t>
      </w:r>
      <w:r w:rsidRPr="00303CEC">
        <w:rPr>
          <w:rFonts w:ascii="Times New Roman" w:eastAsia="Times New Roman" w:hAnsi="Times New Roman"/>
          <w:sz w:val="24"/>
          <w:szCs w:val="24"/>
        </w:rPr>
        <w:t>would mean that three of the guessed</w:t>
      </w:r>
      <w:r w:rsidR="00822C09" w:rsidRPr="00303CEC">
        <w:rPr>
          <w:rFonts w:ascii="Times New Roman" w:eastAsia="Times New Roman" w:hAnsi="Times New Roman"/>
          <w:sz w:val="24"/>
          <w:szCs w:val="24"/>
        </w:rPr>
        <w:t xml:space="preserve"> blocks </w:t>
      </w:r>
      <w:r w:rsidRPr="00303CEC">
        <w:rPr>
          <w:rFonts w:ascii="Times New Roman" w:eastAsia="Times New Roman" w:hAnsi="Times New Roman"/>
          <w:sz w:val="24"/>
          <w:szCs w:val="24"/>
        </w:rPr>
        <w:t>are</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of</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the</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right</w:t>
      </w:r>
      <w:r w:rsidR="00822C09" w:rsidRPr="00303CEC">
        <w:rPr>
          <w:rFonts w:ascii="Times New Roman" w:eastAsia="Times New Roman" w:hAnsi="Times New Roman"/>
          <w:sz w:val="24"/>
          <w:szCs w:val="24"/>
        </w:rPr>
        <w:t xml:space="preserve"> </w:t>
      </w:r>
      <w:r w:rsidR="008473A5" w:rsidRPr="00303CEC">
        <w:rPr>
          <w:rFonts w:ascii="Times New Roman" w:eastAsia="Times New Roman" w:hAnsi="Times New Roman"/>
          <w:sz w:val="24"/>
          <w:szCs w:val="24"/>
        </w:rPr>
        <w:t>colour</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and</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that</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two</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of</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these</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are</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in</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the</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correct</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position</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 xml:space="preserve">within the guessed </w:t>
      </w:r>
      <w:r w:rsidR="002837E0" w:rsidRPr="00303CEC">
        <w:rPr>
          <w:rFonts w:ascii="Times New Roman" w:eastAsia="Times New Roman" w:hAnsi="Times New Roman"/>
          <w:sz w:val="24"/>
          <w:szCs w:val="24"/>
        </w:rPr>
        <w:t>block</w:t>
      </w:r>
      <w:r w:rsidRPr="00303CEC">
        <w:rPr>
          <w:rFonts w:ascii="Times New Roman" w:eastAsia="Times New Roman" w:hAnsi="Times New Roman"/>
          <w:sz w:val="24"/>
          <w:szCs w:val="24"/>
        </w:rPr>
        <w:t xml:space="preserve"> ordering. Once a guess has been scored, the decrypter guesses a second time,</w:t>
      </w:r>
      <w:r w:rsid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and</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the</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encrypter</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scores</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this</w:t>
      </w:r>
      <w:r w:rsidR="00822C09"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guess</w:t>
      </w:r>
      <w:r w:rsidR="008473A5" w:rsidRPr="00303CEC">
        <w:rPr>
          <w:rFonts w:ascii="Times New Roman" w:eastAsia="Times New Roman" w:hAnsi="Times New Roman"/>
          <w:sz w:val="24"/>
          <w:szCs w:val="24"/>
        </w:rPr>
        <w:t>. (</w:t>
      </w:r>
      <w:r w:rsidRPr="00303CEC">
        <w:rPr>
          <w:rFonts w:ascii="Times New Roman" w:eastAsia="Times New Roman" w:hAnsi="Times New Roman"/>
          <w:sz w:val="24"/>
          <w:szCs w:val="24"/>
        </w:rPr>
        <w:t>See</w:t>
      </w:r>
      <w:r w:rsidR="002837E0" w:rsidRPr="00303CEC">
        <w:rPr>
          <w:rFonts w:ascii="Times New Roman" w:eastAsia="Times New Roman" w:hAnsi="Times New Roman"/>
          <w:sz w:val="24"/>
          <w:szCs w:val="24"/>
        </w:rPr>
        <w:t xml:space="preserve"> Figure below </w:t>
      </w:r>
      <w:r w:rsidRPr="00303CEC">
        <w:rPr>
          <w:rFonts w:ascii="Times New Roman" w:eastAsia="Times New Roman" w:hAnsi="Times New Roman"/>
          <w:sz w:val="24"/>
          <w:szCs w:val="24"/>
        </w:rPr>
        <w:t>of such a game after two guesses have been scored.) This continues until the decrypter fully guesses the secr</w:t>
      </w:r>
      <w:r w:rsidR="008473A5">
        <w:rPr>
          <w:rFonts w:ascii="Times New Roman" w:eastAsia="Times New Roman" w:hAnsi="Times New Roman"/>
          <w:sz w:val="24"/>
          <w:szCs w:val="24"/>
        </w:rPr>
        <w:t>et code (score of four black block</w:t>
      </w:r>
      <w:r w:rsidRPr="00303CEC">
        <w:rPr>
          <w:rFonts w:ascii="Times New Roman" w:eastAsia="Times New Roman" w:hAnsi="Times New Roman"/>
          <w:sz w:val="24"/>
          <w:szCs w:val="24"/>
        </w:rPr>
        <w:t>s). Write</w:t>
      </w:r>
      <w:r w:rsidR="002837E0"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a</w:t>
      </w:r>
      <w:r w:rsidR="002837E0"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JavaScript</w:t>
      </w:r>
      <w:r w:rsidR="002837E0"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program</w:t>
      </w:r>
      <w:r w:rsidR="002837E0" w:rsidRPr="00303CEC">
        <w:rPr>
          <w:rFonts w:ascii="Times New Roman" w:eastAsia="Times New Roman" w:hAnsi="Times New Roman"/>
          <w:sz w:val="24"/>
          <w:szCs w:val="24"/>
        </w:rPr>
        <w:t xml:space="preserve"> </w:t>
      </w:r>
      <w:r w:rsidRPr="00303CEC">
        <w:rPr>
          <w:rFonts w:ascii="Times New Roman" w:eastAsia="Times New Roman" w:hAnsi="Times New Roman"/>
          <w:sz w:val="24"/>
          <w:szCs w:val="24"/>
        </w:rPr>
        <w:t>that</w:t>
      </w:r>
      <w:r w:rsidR="002837E0" w:rsidRPr="00303CEC">
        <w:rPr>
          <w:rFonts w:ascii="Times New Roman" w:eastAsia="Times New Roman" w:hAnsi="Times New Roman"/>
          <w:sz w:val="24"/>
          <w:szCs w:val="24"/>
        </w:rPr>
        <w:t xml:space="preserve"> allows the users to play the game. </w:t>
      </w:r>
    </w:p>
    <w:p w:rsidR="00F51B96" w:rsidRPr="00303CEC" w:rsidRDefault="002837E0" w:rsidP="00050A29">
      <w:pPr>
        <w:spacing w:line="343" w:lineRule="exact"/>
        <w:jc w:val="both"/>
        <w:rPr>
          <w:rFonts w:ascii="Times New Roman" w:eastAsia="Times New Roman" w:hAnsi="Times New Roman"/>
          <w:sz w:val="24"/>
          <w:szCs w:val="24"/>
        </w:rPr>
      </w:pPr>
      <w:r w:rsidRPr="00303CEC">
        <w:rPr>
          <w:rFonts w:ascii="Times New Roman" w:eastAsia="Times New Roman" w:hAnsi="Times New Roman"/>
          <w:sz w:val="24"/>
          <w:szCs w:val="24"/>
        </w:rPr>
        <w:t xml:space="preserve">A possible interface is suggested </w:t>
      </w:r>
      <w:r w:rsidR="00303CEC">
        <w:rPr>
          <w:rFonts w:ascii="Times New Roman" w:eastAsia="Times New Roman" w:hAnsi="Times New Roman"/>
          <w:sz w:val="24"/>
          <w:szCs w:val="24"/>
        </w:rPr>
        <w:t>below</w:t>
      </w:r>
      <w:r w:rsidRPr="00303CEC">
        <w:rPr>
          <w:rFonts w:ascii="Times New Roman" w:eastAsia="Times New Roman" w:hAnsi="Times New Roman"/>
          <w:sz w:val="24"/>
          <w:szCs w:val="24"/>
        </w:rPr>
        <w:t xml:space="preserve">, which shows a game after the user (decrypter) has made two guesses. The user clicks on a </w:t>
      </w:r>
      <w:r w:rsidR="008473A5" w:rsidRPr="00303CEC">
        <w:rPr>
          <w:rFonts w:ascii="Times New Roman" w:eastAsia="Times New Roman" w:hAnsi="Times New Roman"/>
          <w:sz w:val="24"/>
          <w:szCs w:val="24"/>
        </w:rPr>
        <w:t>colour</w:t>
      </w:r>
      <w:r w:rsidRPr="00303CEC">
        <w:rPr>
          <w:rFonts w:ascii="Times New Roman" w:eastAsia="Times New Roman" w:hAnsi="Times New Roman"/>
          <w:sz w:val="24"/>
          <w:szCs w:val="24"/>
        </w:rPr>
        <w:t xml:space="preserve"> in the palette area and then on one of the holes in the Board area. The program then </w:t>
      </w:r>
      <w:r w:rsidR="008473A5" w:rsidRPr="00303CEC">
        <w:rPr>
          <w:rFonts w:ascii="Times New Roman" w:eastAsia="Times New Roman" w:hAnsi="Times New Roman"/>
          <w:sz w:val="24"/>
          <w:szCs w:val="24"/>
        </w:rPr>
        <w:t>colours</w:t>
      </w:r>
      <w:r w:rsidRPr="00303CEC">
        <w:rPr>
          <w:rFonts w:ascii="Times New Roman" w:eastAsia="Times New Roman" w:hAnsi="Times New Roman"/>
          <w:sz w:val="24"/>
          <w:szCs w:val="24"/>
        </w:rPr>
        <w:t xml:space="preserve"> the background of that hole with the selected palette </w:t>
      </w:r>
      <w:r w:rsidR="008473A5" w:rsidRPr="00303CEC">
        <w:rPr>
          <w:rFonts w:ascii="Times New Roman" w:eastAsia="Times New Roman" w:hAnsi="Times New Roman"/>
          <w:sz w:val="24"/>
          <w:szCs w:val="24"/>
        </w:rPr>
        <w:t>colour</w:t>
      </w:r>
      <w:r w:rsidRPr="00303CEC">
        <w:rPr>
          <w:rFonts w:ascii="Times New Roman" w:eastAsia="Times New Roman" w:hAnsi="Times New Roman"/>
          <w:sz w:val="24"/>
          <w:szCs w:val="24"/>
        </w:rPr>
        <w:t xml:space="preserve">. The </w:t>
      </w:r>
      <w:r w:rsidR="008473A5" w:rsidRPr="00303CEC">
        <w:rPr>
          <w:rFonts w:ascii="Times New Roman" w:eastAsia="Times New Roman" w:hAnsi="Times New Roman"/>
          <w:sz w:val="24"/>
          <w:szCs w:val="24"/>
        </w:rPr>
        <w:t>colour</w:t>
      </w:r>
      <w:r w:rsidRPr="00303CEC">
        <w:rPr>
          <w:rFonts w:ascii="Times New Roman" w:eastAsia="Times New Roman" w:hAnsi="Times New Roman"/>
          <w:sz w:val="24"/>
          <w:szCs w:val="24"/>
        </w:rPr>
        <w:t xml:space="preserve"> of a hole can be changed by clicking on a different </w:t>
      </w:r>
      <w:r w:rsidR="008473A5" w:rsidRPr="00303CEC">
        <w:rPr>
          <w:rFonts w:ascii="Times New Roman" w:eastAsia="Times New Roman" w:hAnsi="Times New Roman"/>
          <w:sz w:val="24"/>
          <w:szCs w:val="24"/>
        </w:rPr>
        <w:t>colour</w:t>
      </w:r>
      <w:r w:rsidRPr="00303CEC">
        <w:rPr>
          <w:rFonts w:ascii="Times New Roman" w:eastAsia="Times New Roman" w:hAnsi="Times New Roman"/>
          <w:sz w:val="24"/>
          <w:szCs w:val="24"/>
        </w:rPr>
        <w:t xml:space="preserve"> in the palette and then clicking the hole. When the user is satisﬁed with the </w:t>
      </w:r>
      <w:r w:rsidR="008473A5" w:rsidRPr="00303CEC">
        <w:rPr>
          <w:rFonts w:ascii="Times New Roman" w:eastAsia="Times New Roman" w:hAnsi="Times New Roman"/>
          <w:sz w:val="24"/>
          <w:szCs w:val="24"/>
        </w:rPr>
        <w:t>colours</w:t>
      </w:r>
      <w:r w:rsidRPr="00303CEC">
        <w:rPr>
          <w:rFonts w:ascii="Times New Roman" w:eastAsia="Times New Roman" w:hAnsi="Times New Roman"/>
          <w:sz w:val="24"/>
          <w:szCs w:val="24"/>
        </w:rPr>
        <w:t xml:space="preserve"> on the row representing the current guess (guesses proceed from bottom to top on the board), the Score Me button is clicked. The program then computes the score for that guess and displays it in the text box to the right of the guess. After the decrypter has made eight </w:t>
      </w:r>
      <w:r w:rsidR="008473A5" w:rsidRPr="00303CEC">
        <w:rPr>
          <w:rFonts w:ascii="Times New Roman" w:eastAsia="Times New Roman" w:hAnsi="Times New Roman"/>
          <w:sz w:val="24"/>
          <w:szCs w:val="24"/>
        </w:rPr>
        <w:t>unsuccessful</w:t>
      </w:r>
      <w:r w:rsidRPr="00303CEC">
        <w:rPr>
          <w:rFonts w:ascii="Times New Roman" w:eastAsia="Times New Roman" w:hAnsi="Times New Roman"/>
          <w:sz w:val="24"/>
          <w:szCs w:val="24"/>
        </w:rPr>
        <w:t xml:space="preserve"> attempts, the decrypter is informed that he/she has lost the game. Otherwise, the decrypter is informed about the winning the game when the successful attempt is made. </w:t>
      </w:r>
    </w:p>
    <w:p w:rsidR="00F51B96" w:rsidRDefault="00F51B96" w:rsidP="00F51B96">
      <w:pPr>
        <w:spacing w:line="0" w:lineRule="atLeast"/>
        <w:ind w:left="10238"/>
        <w:rPr>
          <w:rFonts w:ascii="Times New Roman" w:eastAsia="Times New Roman" w:hAnsi="Times New Roman"/>
          <w:sz w:val="23"/>
        </w:rPr>
      </w:pPr>
    </w:p>
    <w:p w:rsidR="00F51B96" w:rsidRDefault="00F51B96" w:rsidP="00822C09">
      <w:pPr>
        <w:spacing w:line="0" w:lineRule="atLeast"/>
        <w:rPr>
          <w:rFonts w:ascii="Times New Roman" w:eastAsia="Times New Roman" w:hAnsi="Times New Roman"/>
          <w:sz w:val="23"/>
        </w:rPr>
      </w:pPr>
    </w:p>
    <w:p w:rsidR="00673F38" w:rsidRDefault="00673F38" w:rsidP="00822C09">
      <w:pPr>
        <w:spacing w:line="0" w:lineRule="atLeast"/>
        <w:rPr>
          <w:rFonts w:ascii="Times New Roman" w:eastAsia="Times New Roman" w:hAnsi="Times New Roman"/>
          <w:sz w:val="23"/>
        </w:rPr>
      </w:pPr>
      <w:r>
        <w:rPr>
          <w:noProof/>
        </w:rPr>
        <w:drawing>
          <wp:inline distT="0" distB="0" distL="0" distR="0" wp14:anchorId="1FFEB2DF" wp14:editId="67EDFDA9">
            <wp:extent cx="5895975" cy="581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5975" cy="5810250"/>
                    </a:xfrm>
                    <a:prstGeom prst="rect">
                      <a:avLst/>
                    </a:prstGeom>
                  </pic:spPr>
                </pic:pic>
              </a:graphicData>
            </a:graphic>
          </wp:inline>
        </w:drawing>
      </w:r>
    </w:p>
    <w:p w:rsidR="00FB08FC" w:rsidRDefault="00FB08FC" w:rsidP="00822C09">
      <w:pPr>
        <w:spacing w:line="0" w:lineRule="atLeast"/>
        <w:rPr>
          <w:rFonts w:ascii="Times New Roman" w:eastAsia="Times New Roman" w:hAnsi="Times New Roman"/>
          <w:sz w:val="23"/>
        </w:rPr>
      </w:pPr>
    </w:p>
    <w:sectPr w:rsidR="00FB08FC" w:rsidSect="00FB08FC">
      <w:type w:val="continuous"/>
      <w:pgSz w:w="12240" w:h="15840"/>
      <w:pgMar w:top="808" w:right="720" w:bottom="193" w:left="722" w:header="0" w:footer="0" w:gutter="0"/>
      <w:cols w:space="0" w:equalWidth="0">
        <w:col w:w="1079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5C160C59"/>
    <w:multiLevelType w:val="hybridMultilevel"/>
    <w:tmpl w:val="A76A2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B96"/>
    <w:rsid w:val="00046264"/>
    <w:rsid w:val="00047390"/>
    <w:rsid w:val="00050A29"/>
    <w:rsid w:val="002837E0"/>
    <w:rsid w:val="00303CEC"/>
    <w:rsid w:val="00416DA0"/>
    <w:rsid w:val="00556CC4"/>
    <w:rsid w:val="00673F38"/>
    <w:rsid w:val="00822C09"/>
    <w:rsid w:val="008473A5"/>
    <w:rsid w:val="008D61A2"/>
    <w:rsid w:val="00C029CE"/>
    <w:rsid w:val="00C23B56"/>
    <w:rsid w:val="00C33388"/>
    <w:rsid w:val="00E21F9E"/>
    <w:rsid w:val="00F51B96"/>
    <w:rsid w:val="00FB0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1B33"/>
  <w15:chartTrackingRefBased/>
  <w15:docId w15:val="{F0F24973-1EB8-45F4-AB00-1A5B00CB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B96"/>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CA8A8-69AD-4F37-96F4-4E0B1BF5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maithili</dc:creator>
  <cp:keywords/>
  <dc:description/>
  <cp:lastModifiedBy>maithili</cp:lastModifiedBy>
  <cp:revision>6</cp:revision>
  <dcterms:created xsi:type="dcterms:W3CDTF">2021-02-16T09:50:00Z</dcterms:created>
  <dcterms:modified xsi:type="dcterms:W3CDTF">2021-02-23T18:39:00Z</dcterms:modified>
</cp:coreProperties>
</file>